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E6E7C" w:rsidRDefault="007213B7">
      <w:pPr>
        <w:autoSpaceDE w:val="0"/>
        <w:spacing w:before="100" w:after="100"/>
        <w:jc w:val="center"/>
        <w:rPr>
          <w:rFonts w:ascii="Arial" w:hAnsi="Arial"/>
          <w:b/>
          <w:bCs/>
          <w:sz w:val="52"/>
          <w:szCs w:val="52"/>
        </w:rPr>
      </w:pPr>
      <w:r w:rsidRPr="006121A9">
        <w:rPr>
          <w:b/>
          <w:sz w:val="36"/>
          <w:szCs w:val="36"/>
        </w:rPr>
        <w:t>Online Art Gallery</w:t>
      </w: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AB1DAB">
      <w:pPr>
        <w:pStyle w:val="BodyText"/>
        <w:ind w:left="570"/>
        <w:rPr>
          <w:rFonts w:ascii="Segoe UI" w:hAnsi="Segoe UI"/>
          <w:sz w:val="22"/>
          <w:szCs w:val="22"/>
        </w:rPr>
      </w:pPr>
      <w:r>
        <w:rPr>
          <w:rFonts w:ascii="Segoe UI" w:hAnsi="Segoe UI"/>
          <w:sz w:val="22"/>
          <w:szCs w:val="22"/>
        </w:rPr>
        <w:t xml:space="preserve">This document communicates the business requirements and scope for developing </w:t>
      </w:r>
      <w:r w:rsidR="007213B7">
        <w:rPr>
          <w:rFonts w:ascii="Segoe UI" w:hAnsi="Segoe UI"/>
          <w:sz w:val="22"/>
          <w:szCs w:val="22"/>
        </w:rPr>
        <w:t>Online Are Gallery</w:t>
      </w:r>
      <w:r>
        <w:rPr>
          <w:rFonts w:ascii="Segoe UI" w:hAnsi="Segoe UI"/>
          <w:sz w:val="22"/>
          <w:szCs w:val="22"/>
        </w:rPr>
        <w:t xml:space="preserve"> System.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005CE4" w:rsidRPr="00AB1DAB" w:rsidRDefault="00AB1DAB" w:rsidP="00A1368D">
      <w:pPr>
        <w:widowControl/>
        <w:suppressAutoHyphens w:val="0"/>
        <w:autoSpaceDE w:val="0"/>
        <w:autoSpaceDN w:val="0"/>
        <w:adjustRightInd w:val="0"/>
        <w:ind w:left="709"/>
        <w:jc w:val="both"/>
        <w:rPr>
          <w:rFonts w:ascii="Segoe UI" w:hAnsi="Segoe UI" w:cs="Segoe UI"/>
          <w:sz w:val="22"/>
          <w:szCs w:val="22"/>
        </w:rPr>
      </w:pPr>
      <w:r w:rsidRPr="00AB1DAB">
        <w:rPr>
          <w:rFonts w:ascii="Segoe UI" w:hAnsi="Segoe UI" w:cs="Segoe UI"/>
          <w:sz w:val="22"/>
          <w:szCs w:val="22"/>
        </w:rPr>
        <w:t xml:space="preserve">This project intends to include various features related to an art gallery i.e. information </w:t>
      </w:r>
      <w:r>
        <w:rPr>
          <w:rFonts w:ascii="Segoe UI" w:hAnsi="Segoe UI" w:cs="Segoe UI"/>
          <w:sz w:val="22"/>
          <w:szCs w:val="22"/>
        </w:rPr>
        <w:t xml:space="preserve">about gallery, </w:t>
      </w:r>
      <w:r w:rsidRPr="00AB1DAB">
        <w:rPr>
          <w:rFonts w:ascii="Segoe UI" w:hAnsi="Segoe UI" w:cs="Segoe UI"/>
          <w:sz w:val="22"/>
          <w:szCs w:val="22"/>
        </w:rPr>
        <w:t xml:space="preserve">artists, their paintings, customers (the one who bought the paintings) etc. The main aim is to help art lovers know about different </w:t>
      </w:r>
      <w:r w:rsidR="0000279F">
        <w:rPr>
          <w:rFonts w:ascii="Segoe UI" w:hAnsi="Segoe UI" w:cs="Segoe UI"/>
          <w:sz w:val="22"/>
          <w:szCs w:val="22"/>
        </w:rPr>
        <w:t xml:space="preserve">art forms, </w:t>
      </w:r>
      <w:r w:rsidR="00A1368D">
        <w:rPr>
          <w:rFonts w:ascii="Segoe UI" w:hAnsi="Segoe UI" w:cs="Segoe UI"/>
          <w:sz w:val="22"/>
          <w:szCs w:val="22"/>
        </w:rPr>
        <w:t>art work</w:t>
      </w:r>
      <w:r w:rsidR="0000279F">
        <w:rPr>
          <w:rFonts w:ascii="Segoe UI" w:hAnsi="Segoe UI" w:cs="Segoe UI"/>
          <w:sz w:val="22"/>
          <w:szCs w:val="22"/>
        </w:rPr>
        <w:t xml:space="preserve"> and </w:t>
      </w:r>
      <w:r w:rsidRPr="00AB1DAB">
        <w:rPr>
          <w:rFonts w:ascii="Segoe UI" w:hAnsi="Segoe UI" w:cs="Segoe UI"/>
          <w:sz w:val="22"/>
          <w:szCs w:val="22"/>
        </w:rPr>
        <w:t>artists. People who wish to buy this art work can very easily</w:t>
      </w:r>
      <w:r>
        <w:rPr>
          <w:rFonts w:ascii="Segoe UI" w:hAnsi="Segoe UI" w:cs="Segoe UI"/>
          <w:sz w:val="22"/>
          <w:szCs w:val="22"/>
        </w:rPr>
        <w:t xml:space="preserve"> purchase the art from website. </w:t>
      </w:r>
      <w:r w:rsidRPr="00AB1DAB">
        <w:rPr>
          <w:rFonts w:ascii="Segoe UI" w:hAnsi="Segoe UI" w:cs="Segoe UI"/>
          <w:sz w:val="22"/>
          <w:szCs w:val="22"/>
        </w:rPr>
        <w:t>There</w:t>
      </w:r>
      <w:r w:rsidRPr="00AB1DAB">
        <w:rPr>
          <w:rFonts w:ascii="Segoe UI" w:hAnsi="Segoe UI" w:cs="Segoe UI"/>
          <w:sz w:val="22"/>
          <w:szCs w:val="22"/>
        </w:rPr>
        <w:t xml:space="preserve"> is a login page for administrator, artists and customer. Artists can login through their account and include details about new paintings made by them. Customers can login through their account and see different paintings available for selling purpose. Administrator can includ</w:t>
      </w:r>
      <w:r>
        <w:rPr>
          <w:rFonts w:ascii="Segoe UI" w:hAnsi="Segoe UI" w:cs="Segoe UI"/>
          <w:sz w:val="22"/>
          <w:szCs w:val="22"/>
        </w:rPr>
        <w:t>e details about new art works</w:t>
      </w:r>
      <w:r w:rsidRPr="00AB1DAB">
        <w:rPr>
          <w:rFonts w:ascii="Segoe UI" w:hAnsi="Segoe UI" w:cs="Segoe UI"/>
          <w:sz w:val="22"/>
          <w:szCs w:val="22"/>
        </w:rPr>
        <w:t>.</w:t>
      </w:r>
    </w:p>
    <w:p w:rsidR="00844676" w:rsidRDefault="00844676" w:rsidP="00A1368D">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Default="006A37C1" w:rsidP="00995BDF">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490396">
        <w:rPr>
          <w:rFonts w:ascii="Segoe UI" w:hAnsi="Segoe UI" w:cs="Segoe UI"/>
          <w:sz w:val="22"/>
          <w:szCs w:val="22"/>
        </w:rPr>
        <w:t>to build</w:t>
      </w:r>
      <w:r w:rsidR="00E94B9D">
        <w:rPr>
          <w:rFonts w:ascii="Segoe UI" w:hAnsi="Segoe UI" w:cs="Segoe UI"/>
          <w:sz w:val="22"/>
          <w:szCs w:val="22"/>
        </w:rPr>
        <w:t xml:space="preserve"> </w:t>
      </w:r>
      <w:r w:rsidRPr="006A37C1">
        <w:rPr>
          <w:rFonts w:ascii="Segoe UI" w:hAnsi="Segoe UI" w:cs="Segoe UI"/>
          <w:sz w:val="22"/>
          <w:szCs w:val="22"/>
        </w:rPr>
        <w:t xml:space="preserve">a website which will help </w:t>
      </w:r>
      <w:r w:rsidR="0000279F">
        <w:rPr>
          <w:rFonts w:ascii="Segoe UI" w:hAnsi="Segoe UI" w:cs="Segoe UI"/>
          <w:sz w:val="22"/>
          <w:szCs w:val="22"/>
        </w:rPr>
        <w:t>the artist to showcase their art work and sell their paintings online</w:t>
      </w:r>
      <w:r w:rsidRPr="006A37C1">
        <w:rPr>
          <w:rFonts w:ascii="Segoe UI" w:hAnsi="Segoe UI" w:cs="Segoe UI"/>
          <w:sz w:val="22"/>
          <w:szCs w:val="22"/>
        </w:rPr>
        <w:t>.</w:t>
      </w:r>
    </w:p>
    <w:p w:rsidR="00C55E8D" w:rsidRDefault="00C55E8D" w:rsidP="00C55E8D">
      <w:pPr>
        <w:ind w:left="708" w:right="-19"/>
        <w:rPr>
          <w:rFonts w:ascii="Segoe UI" w:hAnsi="Segoe UI" w:cs="Segoe UI"/>
          <w:sz w:val="22"/>
          <w:szCs w:val="22"/>
        </w:rPr>
      </w:pPr>
      <w:r>
        <w:rPr>
          <w:rFonts w:ascii="Segoe UI" w:hAnsi="Segoe UI" w:cs="Segoe UI"/>
          <w:sz w:val="22"/>
          <w:szCs w:val="22"/>
        </w:rPr>
        <w:t xml:space="preserve">This website will provide more options for customer to choose the artwork as per their </w:t>
      </w:r>
      <w:r w:rsidR="00490396">
        <w:rPr>
          <w:rFonts w:ascii="Segoe UI" w:hAnsi="Segoe UI" w:cs="Segoe UI"/>
          <w:sz w:val="22"/>
          <w:szCs w:val="22"/>
        </w:rPr>
        <w:t>requirements. Also c</w:t>
      </w:r>
      <w:r>
        <w:rPr>
          <w:rFonts w:ascii="Segoe UI" w:hAnsi="Segoe UI" w:cs="Segoe UI"/>
          <w:sz w:val="22"/>
          <w:szCs w:val="22"/>
        </w:rPr>
        <w:t>ustomer can buy the artworks from the website directly.</w:t>
      </w:r>
    </w:p>
    <w:p w:rsidR="0000279F" w:rsidRDefault="0000279F" w:rsidP="0000279F">
      <w:pPr>
        <w:ind w:right="-19"/>
        <w:rPr>
          <w:rFonts w:ascii="Segoe UI" w:hAnsi="Segoe UI" w:cs="Segoe UI"/>
          <w:sz w:val="22"/>
          <w:szCs w:val="22"/>
        </w:rPr>
      </w:pPr>
    </w:p>
    <w:p w:rsidR="0000279F" w:rsidRDefault="0000279F" w:rsidP="0000279F">
      <w:pPr>
        <w:ind w:right="-19"/>
        <w:rPr>
          <w:rFonts w:ascii="Segoe UI" w:hAnsi="Segoe UI" w:cs="Segoe UI"/>
          <w:sz w:val="22"/>
          <w:szCs w:val="22"/>
        </w:rPr>
      </w:pPr>
      <w:r>
        <w:rPr>
          <w:rFonts w:ascii="Segoe UI" w:hAnsi="Segoe UI" w:cs="Segoe UI"/>
          <w:sz w:val="22"/>
          <w:szCs w:val="22"/>
        </w:rPr>
        <w:tab/>
      </w:r>
    </w:p>
    <w:p w:rsidR="006A37C1" w:rsidRDefault="0000279F" w:rsidP="0000279F">
      <w:pPr>
        <w:ind w:right="-19"/>
        <w:rPr>
          <w:rFonts w:ascii="Segoe UI" w:hAnsi="Segoe UI" w:cs="Segoe UI"/>
          <w:sz w:val="22"/>
          <w:szCs w:val="22"/>
        </w:rPr>
      </w:pPr>
      <w:r>
        <w:rPr>
          <w:rFonts w:ascii="Segoe UI" w:hAnsi="Segoe UI" w:cs="Segoe UI"/>
          <w:sz w:val="22"/>
          <w:szCs w:val="22"/>
        </w:rPr>
        <w:tab/>
      </w:r>
    </w:p>
    <w:p w:rsidR="0000279F" w:rsidRDefault="0000279F" w:rsidP="0000279F">
      <w:pPr>
        <w:ind w:right="-19"/>
        <w:rPr>
          <w:rFonts w:ascii="Segoe UI" w:hAnsi="Segoe UI" w:cs="Segoe UI"/>
          <w:sz w:val="22"/>
          <w:szCs w:val="22"/>
        </w:rPr>
      </w:pPr>
    </w:p>
    <w:p w:rsidR="0000279F" w:rsidRPr="0000279F" w:rsidRDefault="0000279F" w:rsidP="0000279F">
      <w:pPr>
        <w:pStyle w:val="Standard"/>
        <w:jc w:val="both"/>
        <w:rPr>
          <w:rFonts w:ascii="Segoe UI" w:hAnsi="Segoe UI" w:cs="Segoe UI"/>
          <w:sz w:val="22"/>
          <w:szCs w:val="22"/>
        </w:rPr>
      </w:pPr>
      <w:r>
        <w:rPr>
          <w:rFonts w:ascii="Segoe UI" w:hAnsi="Segoe UI" w:cs="Segoe UI"/>
          <w:sz w:val="22"/>
          <w:szCs w:val="22"/>
        </w:rPr>
        <w:tab/>
      </w:r>
    </w:p>
    <w:p w:rsidR="0000279F" w:rsidRPr="0000279F" w:rsidRDefault="0000279F" w:rsidP="0000279F">
      <w:pPr>
        <w:ind w:right="-19"/>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C55E8D">
      <w:pPr>
        <w:pStyle w:val="BodyText"/>
        <w:numPr>
          <w:ilvl w:val="1"/>
          <w:numId w:val="5"/>
        </w:numPr>
        <w:rPr>
          <w:rFonts w:ascii="Segoe UI" w:hAnsi="Segoe UI"/>
          <w:sz w:val="22"/>
          <w:szCs w:val="22"/>
        </w:rPr>
      </w:pPr>
      <w:r>
        <w:rPr>
          <w:rFonts w:ascii="Segoe UI" w:hAnsi="Segoe UI"/>
          <w:sz w:val="22"/>
          <w:szCs w:val="22"/>
        </w:rPr>
        <w:t xml:space="preserve">Artist want to sell their </w:t>
      </w:r>
      <w:r w:rsidR="00490396">
        <w:rPr>
          <w:rFonts w:ascii="Segoe UI" w:hAnsi="Segoe UI"/>
          <w:sz w:val="22"/>
          <w:szCs w:val="22"/>
        </w:rPr>
        <w:t>Artworks</w:t>
      </w:r>
    </w:p>
    <w:p w:rsidR="00005CE4" w:rsidRDefault="006A37C1">
      <w:pPr>
        <w:pStyle w:val="BodyText"/>
        <w:numPr>
          <w:ilvl w:val="1"/>
          <w:numId w:val="5"/>
        </w:numPr>
        <w:rPr>
          <w:rFonts w:ascii="Segoe UI" w:hAnsi="Segoe UI"/>
          <w:sz w:val="22"/>
          <w:szCs w:val="22"/>
        </w:rPr>
      </w:pPr>
      <w:r>
        <w:rPr>
          <w:rFonts w:ascii="Segoe UI" w:hAnsi="Segoe UI"/>
          <w:sz w:val="22"/>
          <w:szCs w:val="22"/>
        </w:rPr>
        <w:t xml:space="preserve">Customers want to buy the </w:t>
      </w:r>
      <w:r w:rsidR="00490396">
        <w:rPr>
          <w:rFonts w:ascii="Segoe UI" w:hAnsi="Segoe UI"/>
          <w:sz w:val="22"/>
          <w:szCs w:val="22"/>
        </w:rPr>
        <w:t>Artworks</w:t>
      </w:r>
    </w:p>
    <w:p w:rsidR="00490396" w:rsidRDefault="00490396">
      <w:pPr>
        <w:pStyle w:val="BodyText"/>
        <w:numPr>
          <w:ilvl w:val="1"/>
          <w:numId w:val="5"/>
        </w:numPr>
        <w:rPr>
          <w:rFonts w:ascii="Segoe UI" w:hAnsi="Segoe UI"/>
          <w:sz w:val="22"/>
          <w:szCs w:val="22"/>
        </w:rPr>
      </w:pPr>
      <w:r>
        <w:rPr>
          <w:rFonts w:ascii="Segoe UI" w:hAnsi="Segoe UI"/>
          <w:sz w:val="22"/>
          <w:szCs w:val="22"/>
        </w:rPr>
        <w:t>Admin who will manage entire system</w:t>
      </w:r>
    </w:p>
    <w:p w:rsidR="00005CE4" w:rsidRDefault="00005CE4">
      <w:pPr>
        <w:pStyle w:val="BodyText"/>
        <w:rPr>
          <w:rFonts w:ascii="Segoe UI" w:hAnsi="Segoe UI"/>
          <w:sz w:val="22"/>
          <w:szCs w:val="22"/>
        </w:rPr>
      </w:pPr>
      <w:r>
        <w:rPr>
          <w:rFonts w:ascii="Segoe UI" w:hAnsi="Segoe UI"/>
          <w:sz w:val="22"/>
          <w:szCs w:val="22"/>
        </w:rPr>
        <w:t>Stakeholders</w:t>
      </w:r>
    </w:p>
    <w:p w:rsidR="00005CE4" w:rsidRPr="00490396" w:rsidRDefault="00490396">
      <w:pPr>
        <w:pStyle w:val="BodyText"/>
        <w:numPr>
          <w:ilvl w:val="1"/>
          <w:numId w:val="6"/>
        </w:numPr>
        <w:rPr>
          <w:rFonts w:ascii="Segoe UI" w:hAnsi="Segoe UI"/>
          <w:sz w:val="22"/>
          <w:szCs w:val="22"/>
        </w:rPr>
      </w:pPr>
      <w:r>
        <w:rPr>
          <w:rFonts w:ascii="Segoe UI" w:hAnsi="Segoe UI" w:cs="Segoe UI"/>
          <w:sz w:val="22"/>
          <w:szCs w:val="22"/>
        </w:rPr>
        <w:t>City Museums</w:t>
      </w:r>
    </w:p>
    <w:p w:rsidR="00490396" w:rsidRDefault="00490396" w:rsidP="00490396">
      <w:pPr>
        <w:pStyle w:val="BodyText"/>
        <w:ind w:left="2160"/>
        <w:rPr>
          <w:rFonts w:ascii="Segoe UI" w:hAnsi="Segoe UI"/>
          <w:sz w:val="22"/>
          <w:szCs w:val="22"/>
        </w:rPr>
      </w:pPr>
    </w:p>
    <w:p w:rsidR="00005CE4" w:rsidRDefault="00005CE4">
      <w:pPr>
        <w:pStyle w:val="BodyText"/>
        <w:rPr>
          <w:rFonts w:ascii="Segoe UI" w:hAnsi="Segoe UI"/>
          <w:sz w:val="22"/>
          <w:szCs w:val="22"/>
        </w:rPr>
      </w:pPr>
    </w:p>
    <w:p w:rsidR="00C55E8D" w:rsidRDefault="00C55E8D">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7213B7">
      <w:pPr>
        <w:pStyle w:val="ListParagraph"/>
        <w:numPr>
          <w:ilvl w:val="0"/>
          <w:numId w:val="2"/>
        </w:numPr>
        <w:rPr>
          <w:rFonts w:ascii="Segoe UI" w:hAnsi="Segoe UI"/>
          <w:sz w:val="22"/>
          <w:szCs w:val="22"/>
        </w:rPr>
      </w:pPr>
      <w:r>
        <w:rPr>
          <w:rFonts w:ascii="Segoe UI" w:hAnsi="Segoe UI"/>
          <w:sz w:val="22"/>
          <w:szCs w:val="22"/>
        </w:rPr>
        <w:t>Development of Online Art Gallery Website</w:t>
      </w:r>
      <w:r w:rsidR="00CD3969">
        <w:rPr>
          <w:rFonts w:ascii="Segoe UI" w:hAnsi="Segoe UI"/>
          <w:sz w:val="22"/>
          <w:szCs w:val="22"/>
        </w:rPr>
        <w:t xml:space="preserve">   </w:t>
      </w:r>
    </w:p>
    <w:p w:rsidR="00005CE4" w:rsidRDefault="00005CE4">
      <w:pPr>
        <w:pStyle w:val="ListParagraph"/>
        <w:rPr>
          <w:rFonts w:ascii="Segoe UI" w:hAnsi="Segoe UI"/>
          <w:sz w:val="22"/>
          <w:szCs w:val="22"/>
        </w:rPr>
      </w:pPr>
    </w:p>
    <w:p w:rsidR="00005CE4" w:rsidRDefault="00490396" w:rsidP="00955668">
      <w:pPr>
        <w:pStyle w:val="ListParagraph"/>
        <w:numPr>
          <w:ilvl w:val="0"/>
          <w:numId w:val="2"/>
        </w:numPr>
        <w:rPr>
          <w:rFonts w:ascii="Segoe UI" w:hAnsi="Segoe UI"/>
          <w:sz w:val="22"/>
          <w:szCs w:val="22"/>
        </w:rPr>
      </w:pPr>
      <w:r w:rsidRPr="00490396">
        <w:rPr>
          <w:rFonts w:ascii="Segoe UI" w:hAnsi="Segoe UI"/>
          <w:sz w:val="22"/>
          <w:szCs w:val="22"/>
        </w:rPr>
        <w:t>Online Art Gallery</w:t>
      </w:r>
      <w:r w:rsidR="00005CE4" w:rsidRPr="00490396">
        <w:rPr>
          <w:rFonts w:ascii="Segoe UI" w:hAnsi="Segoe UI"/>
          <w:sz w:val="22"/>
          <w:szCs w:val="22"/>
        </w:rPr>
        <w:t xml:space="preserve"> will be open</w:t>
      </w:r>
      <w:r w:rsidR="009630A0" w:rsidRPr="00490396">
        <w:rPr>
          <w:rFonts w:ascii="Segoe UI" w:hAnsi="Segoe UI"/>
          <w:sz w:val="22"/>
          <w:szCs w:val="22"/>
        </w:rPr>
        <w:t>ed to the</w:t>
      </w:r>
      <w:r>
        <w:rPr>
          <w:rFonts w:ascii="Segoe UI" w:hAnsi="Segoe UI"/>
          <w:sz w:val="22"/>
          <w:szCs w:val="22"/>
        </w:rPr>
        <w:t xml:space="preserve"> Artists and customers.</w:t>
      </w:r>
      <w:r w:rsidR="009630A0" w:rsidRPr="00490396">
        <w:rPr>
          <w:rFonts w:ascii="Segoe UI" w:hAnsi="Segoe UI"/>
          <w:sz w:val="22"/>
          <w:szCs w:val="22"/>
        </w:rPr>
        <w:t xml:space="preserve"> </w:t>
      </w:r>
      <w:r w:rsidR="00CD3969">
        <w:rPr>
          <w:rFonts w:ascii="Segoe UI" w:hAnsi="Segoe UI"/>
          <w:sz w:val="22"/>
          <w:szCs w:val="22"/>
        </w:rPr>
        <w:t xml:space="preserve"> </w:t>
      </w:r>
    </w:p>
    <w:p w:rsidR="00490396" w:rsidRPr="00490396" w:rsidRDefault="00490396" w:rsidP="00490396">
      <w:pPr>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8641CA">
        <w:rPr>
          <w:rFonts w:ascii="Segoe UI" w:hAnsi="Segoe UI" w:cs="Segoe UI"/>
          <w:sz w:val="22"/>
          <w:szCs w:val="22"/>
        </w:rPr>
        <w:t>customer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w:t>
      </w:r>
      <w:r w:rsidR="008641CA">
        <w:rPr>
          <w:rFonts w:ascii="Segoe UI" w:hAnsi="Segoe UI"/>
          <w:sz w:val="22"/>
          <w:szCs w:val="22"/>
        </w:rPr>
        <w:t>er is Artists.</w:t>
      </w:r>
    </w:p>
    <w:p w:rsidR="008641CA" w:rsidRPr="008641CA" w:rsidRDefault="008641CA" w:rsidP="008641CA">
      <w:pPr>
        <w:pStyle w:val="ListParagraph"/>
        <w:rPr>
          <w:rFonts w:ascii="Segoe UI" w:hAnsi="Segoe UI"/>
          <w:sz w:val="22"/>
          <w:szCs w:val="22"/>
        </w:rPr>
      </w:pPr>
    </w:p>
    <w:p w:rsidR="008641CA" w:rsidRDefault="008641CA">
      <w:pPr>
        <w:pStyle w:val="ListParagraph"/>
        <w:numPr>
          <w:ilvl w:val="0"/>
          <w:numId w:val="2"/>
        </w:numPr>
        <w:rPr>
          <w:rFonts w:ascii="Segoe UI" w:hAnsi="Segoe UI"/>
          <w:sz w:val="22"/>
          <w:szCs w:val="22"/>
        </w:rPr>
      </w:pPr>
      <w:r>
        <w:rPr>
          <w:rFonts w:ascii="Segoe UI" w:hAnsi="Segoe UI"/>
          <w:sz w:val="22"/>
          <w:szCs w:val="22"/>
        </w:rPr>
        <w:t>Customer can search Artwork</w:t>
      </w:r>
      <w:r w:rsidR="00756721">
        <w:rPr>
          <w:rFonts w:ascii="Segoe UI" w:hAnsi="Segoe UI"/>
          <w:sz w:val="22"/>
          <w:szCs w:val="22"/>
        </w:rPr>
        <w:t>.</w:t>
      </w:r>
    </w:p>
    <w:p w:rsidR="00844676" w:rsidRDefault="00844676" w:rsidP="00844676">
      <w:pPr>
        <w:pStyle w:val="ListParagraph"/>
        <w:rPr>
          <w:rFonts w:ascii="Segoe UI" w:hAnsi="Segoe UI"/>
          <w:sz w:val="22"/>
          <w:szCs w:val="22"/>
        </w:rPr>
      </w:pPr>
    </w:p>
    <w:p w:rsidR="00844676" w:rsidRDefault="00756721" w:rsidP="00844676">
      <w:pPr>
        <w:pStyle w:val="ListParagraph"/>
        <w:numPr>
          <w:ilvl w:val="0"/>
          <w:numId w:val="2"/>
        </w:numPr>
        <w:rPr>
          <w:rFonts w:ascii="Segoe UI" w:hAnsi="Segoe UI"/>
          <w:sz w:val="22"/>
          <w:szCs w:val="22"/>
        </w:rPr>
      </w:pPr>
      <w:r>
        <w:rPr>
          <w:rFonts w:ascii="Segoe UI" w:hAnsi="Segoe UI"/>
          <w:sz w:val="22"/>
          <w:szCs w:val="22"/>
        </w:rPr>
        <w:t>Customer can search for the Artworks available on the website</w:t>
      </w:r>
      <w:r w:rsidR="00844676">
        <w:rPr>
          <w:rFonts w:ascii="Segoe UI" w:hAnsi="Segoe UI"/>
          <w:sz w:val="22"/>
          <w:szCs w:val="22"/>
        </w:rPr>
        <w:t xml:space="preserve"> and even </w:t>
      </w:r>
      <w:r>
        <w:rPr>
          <w:rFonts w:ascii="Segoe UI" w:hAnsi="Segoe UI"/>
          <w:sz w:val="22"/>
          <w:szCs w:val="22"/>
        </w:rPr>
        <w:t>the information about the Artists.</w:t>
      </w:r>
    </w:p>
    <w:p w:rsidR="00844676" w:rsidRPr="00844676" w:rsidRDefault="00844676" w:rsidP="00844676">
      <w:pPr>
        <w:pStyle w:val="ListParagraph"/>
        <w:rPr>
          <w:rFonts w:ascii="Segoe UI" w:hAnsi="Segoe UI"/>
          <w:sz w:val="22"/>
          <w:szCs w:val="22"/>
        </w:rPr>
      </w:pPr>
    </w:p>
    <w:p w:rsidR="00005CE4" w:rsidRDefault="00756721">
      <w:pPr>
        <w:pStyle w:val="ListParagraph"/>
        <w:numPr>
          <w:ilvl w:val="0"/>
          <w:numId w:val="2"/>
        </w:numPr>
        <w:rPr>
          <w:rFonts w:ascii="Segoe UI" w:hAnsi="Segoe UI"/>
          <w:sz w:val="22"/>
          <w:szCs w:val="22"/>
        </w:rPr>
      </w:pPr>
      <w:r>
        <w:rPr>
          <w:rFonts w:ascii="Segoe UI" w:hAnsi="Segoe UI"/>
          <w:sz w:val="22"/>
          <w:szCs w:val="22"/>
        </w:rPr>
        <w:t xml:space="preserve">Online Art Gallery </w:t>
      </w:r>
      <w:r w:rsidR="00005CE4">
        <w:rPr>
          <w:rFonts w:ascii="Segoe UI" w:hAnsi="Segoe UI"/>
          <w:sz w:val="22"/>
          <w:szCs w:val="22"/>
        </w:rPr>
        <w:t>provides the func</w:t>
      </w:r>
      <w:r w:rsidR="006A37C1">
        <w:rPr>
          <w:rFonts w:ascii="Segoe UI" w:hAnsi="Segoe UI"/>
          <w:sz w:val="22"/>
          <w:szCs w:val="22"/>
        </w:rPr>
        <w:t xml:space="preserve">tions which connect the </w:t>
      </w:r>
      <w:r w:rsidR="008641CA">
        <w:rPr>
          <w:rFonts w:ascii="Segoe UI" w:hAnsi="Segoe UI"/>
          <w:sz w:val="22"/>
          <w:szCs w:val="22"/>
        </w:rPr>
        <w:t>Artists and the Customers</w:t>
      </w:r>
      <w:r w:rsidR="00005CE4">
        <w:rPr>
          <w:rFonts w:ascii="Segoe UI" w:hAnsi="Segoe UI"/>
          <w:sz w:val="22"/>
          <w:szCs w:val="22"/>
        </w:rPr>
        <w:t>.</w:t>
      </w:r>
      <w:r w:rsidR="00CD3969">
        <w:rPr>
          <w:rFonts w:ascii="Segoe UI" w:hAnsi="Segoe UI"/>
          <w:sz w:val="22"/>
          <w:szCs w:val="22"/>
        </w:rPr>
        <w:t xml:space="preserve">             </w:t>
      </w:r>
    </w:p>
    <w:p w:rsidR="00005CE4" w:rsidRDefault="008641CA">
      <w:pPr>
        <w:pStyle w:val="ListParagraph"/>
        <w:numPr>
          <w:ilvl w:val="0"/>
          <w:numId w:val="2"/>
        </w:numPr>
        <w:spacing w:before="240" w:after="120"/>
        <w:rPr>
          <w:rFonts w:ascii="Segoe UI" w:hAnsi="Segoe UI"/>
          <w:sz w:val="22"/>
          <w:szCs w:val="22"/>
        </w:rPr>
      </w:pPr>
      <w:r>
        <w:rPr>
          <w:rFonts w:ascii="Segoe UI" w:hAnsi="Segoe UI"/>
          <w:sz w:val="22"/>
          <w:szCs w:val="22"/>
        </w:rPr>
        <w:t>Online Art Gallery</w:t>
      </w:r>
      <w:r w:rsidR="00005CE4">
        <w:rPr>
          <w:rFonts w:ascii="Segoe UI" w:hAnsi="Segoe UI"/>
          <w:sz w:val="22"/>
          <w:szCs w:val="22"/>
        </w:rPr>
        <w:t xml:space="preserve"> could be maintained by Administrator.</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756721">
      <w:pPr>
        <w:pStyle w:val="ListParagraph"/>
        <w:rPr>
          <w:rFonts w:ascii="Segoe UI" w:hAnsi="Segoe UI"/>
          <w:sz w:val="22"/>
          <w:szCs w:val="22"/>
        </w:rPr>
      </w:pPr>
      <w:r>
        <w:rPr>
          <w:rFonts w:ascii="Segoe UI" w:hAnsi="Segoe UI"/>
          <w:sz w:val="22"/>
          <w:szCs w:val="22"/>
        </w:rPr>
        <w:t>Online Art Gallery</w:t>
      </w:r>
      <w:r w:rsidR="006A37C1">
        <w:rPr>
          <w:rFonts w:ascii="Segoe UI" w:hAnsi="Segoe UI"/>
          <w:sz w:val="22"/>
          <w:szCs w:val="22"/>
        </w:rPr>
        <w:t xml:space="preserve"> consists of </w:t>
      </w:r>
      <w:r>
        <w:rPr>
          <w:rFonts w:ascii="Segoe UI" w:hAnsi="Segoe UI"/>
          <w:sz w:val="22"/>
          <w:szCs w:val="22"/>
        </w:rPr>
        <w:t xml:space="preserve">three </w:t>
      </w:r>
      <w:r w:rsidR="00005CE4">
        <w:rPr>
          <w:rFonts w:ascii="Segoe UI" w:hAnsi="Segoe UI"/>
          <w:sz w:val="22"/>
          <w:szCs w:val="22"/>
        </w:rPr>
        <w:t>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CD3969" w:rsidP="006A37C1">
      <w:pPr>
        <w:pStyle w:val="ListParagraph"/>
        <w:numPr>
          <w:ilvl w:val="0"/>
          <w:numId w:val="3"/>
        </w:numPr>
        <w:rPr>
          <w:rFonts w:ascii="Segoe UI" w:hAnsi="Segoe UI"/>
          <w:sz w:val="22"/>
          <w:szCs w:val="22"/>
        </w:rPr>
      </w:pPr>
      <w:r>
        <w:rPr>
          <w:rFonts w:ascii="Segoe UI" w:hAnsi="Segoe UI"/>
          <w:sz w:val="22"/>
          <w:szCs w:val="22"/>
        </w:rPr>
        <w:t>Artist</w:t>
      </w:r>
      <w:r w:rsidR="006A37C1">
        <w:rPr>
          <w:rFonts w:ascii="Segoe UI" w:hAnsi="Segoe UI"/>
          <w:sz w:val="22"/>
          <w:szCs w:val="22"/>
        </w:rPr>
        <w:t xml:space="preserve"> Module</w:t>
      </w:r>
    </w:p>
    <w:p w:rsidR="00005CE4" w:rsidRDefault="00CD3969">
      <w:pPr>
        <w:pStyle w:val="ListParagraph"/>
        <w:numPr>
          <w:ilvl w:val="0"/>
          <w:numId w:val="3"/>
        </w:numPr>
        <w:rPr>
          <w:rFonts w:ascii="Segoe UI" w:hAnsi="Segoe UI"/>
          <w:sz w:val="22"/>
          <w:szCs w:val="22"/>
        </w:rPr>
      </w:pPr>
      <w:r>
        <w:rPr>
          <w:rFonts w:ascii="Segoe UI" w:hAnsi="Segoe UI"/>
          <w:sz w:val="22"/>
          <w:szCs w:val="22"/>
        </w:rPr>
        <w:t>Customer</w:t>
      </w:r>
      <w:r w:rsidR="00005CE4">
        <w:rPr>
          <w:rFonts w:ascii="Segoe UI" w:hAnsi="Segoe UI"/>
          <w:sz w:val="22"/>
          <w:szCs w:val="22"/>
        </w:rPr>
        <w:t xml:space="preserve"> Module</w:t>
      </w:r>
    </w:p>
    <w:p w:rsidR="00005CE4" w:rsidRPr="00CD3969" w:rsidRDefault="006A37C1" w:rsidP="00CD3969">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756721" w:rsidRDefault="00756721" w:rsidP="009E7D83">
      <w:pPr>
        <w:pStyle w:val="Heading"/>
        <w:ind w:left="990" w:hanging="360"/>
      </w:pPr>
    </w:p>
    <w:p w:rsidR="009E7D83" w:rsidRPr="009E7D83" w:rsidRDefault="009E7D83" w:rsidP="009E7D83">
      <w:pPr>
        <w:pStyle w:val="Heading"/>
        <w:ind w:left="990" w:hanging="360"/>
      </w:pPr>
      <w:bookmarkStart w:id="0" w:name="_GoBack"/>
      <w:bookmarkEnd w:id="0"/>
      <w:r>
        <w:t>3.1</w:t>
      </w:r>
      <w:r w:rsidR="00772652">
        <w:t xml:space="preserve"> </w:t>
      </w:r>
      <w:r w:rsidR="00CD3969">
        <w:t xml:space="preserve">Artist </w:t>
      </w:r>
      <w:r w:rsidR="00005CE4">
        <w:t>Module</w:t>
      </w:r>
    </w:p>
    <w:p w:rsidR="00005CE4" w:rsidRDefault="00CD3969">
      <w:pPr>
        <w:pStyle w:val="ListParagraph"/>
        <w:numPr>
          <w:ilvl w:val="0"/>
          <w:numId w:val="2"/>
        </w:numPr>
        <w:ind w:left="1418"/>
        <w:rPr>
          <w:rFonts w:ascii="Segoe UI" w:hAnsi="Segoe UI"/>
          <w:sz w:val="22"/>
          <w:szCs w:val="22"/>
        </w:rPr>
      </w:pPr>
      <w:r>
        <w:rPr>
          <w:rFonts w:ascii="Segoe UI" w:hAnsi="Segoe UI"/>
          <w:sz w:val="22"/>
          <w:szCs w:val="22"/>
        </w:rPr>
        <w:t>Artist</w:t>
      </w:r>
      <w:r w:rsidR="009E7D83">
        <w:rPr>
          <w:rFonts w:ascii="Segoe UI" w:hAnsi="Segoe UI"/>
          <w:sz w:val="22"/>
          <w:szCs w:val="22"/>
        </w:rPr>
        <w:t xml:space="preserve"> can register and create his own account.</w:t>
      </w:r>
    </w:p>
    <w:p w:rsidR="009E7D83" w:rsidRDefault="009E7D83" w:rsidP="009E7D83">
      <w:pPr>
        <w:pStyle w:val="ListParagraph"/>
        <w:ind w:left="1418"/>
        <w:rPr>
          <w:rFonts w:ascii="Segoe UI" w:hAnsi="Segoe UI"/>
          <w:sz w:val="22"/>
          <w:szCs w:val="22"/>
        </w:rPr>
      </w:pPr>
    </w:p>
    <w:p w:rsidR="00005CE4" w:rsidRDefault="00CD3969" w:rsidP="009E7D83">
      <w:pPr>
        <w:pStyle w:val="ListParagraph"/>
        <w:numPr>
          <w:ilvl w:val="0"/>
          <w:numId w:val="2"/>
        </w:numPr>
        <w:ind w:left="1418"/>
        <w:rPr>
          <w:rFonts w:ascii="Segoe UI" w:hAnsi="Segoe UI"/>
          <w:sz w:val="22"/>
          <w:szCs w:val="22"/>
        </w:rPr>
      </w:pPr>
      <w:r>
        <w:rPr>
          <w:rFonts w:ascii="Segoe UI" w:hAnsi="Segoe UI"/>
          <w:sz w:val="22"/>
          <w:szCs w:val="22"/>
        </w:rPr>
        <w:t>Artist can add the art work</w:t>
      </w:r>
      <w:r w:rsidR="009E7D83">
        <w:rPr>
          <w:rFonts w:ascii="Segoe UI" w:hAnsi="Segoe UI"/>
          <w:sz w:val="22"/>
          <w:szCs w:val="22"/>
        </w:rPr>
        <w:t>.</w:t>
      </w:r>
    </w:p>
    <w:p w:rsidR="00CD3969" w:rsidRPr="00CD3969" w:rsidRDefault="00CD3969" w:rsidP="00CD3969">
      <w:pPr>
        <w:pStyle w:val="ListParagraph"/>
        <w:rPr>
          <w:rFonts w:ascii="Segoe UI" w:hAnsi="Segoe UI"/>
          <w:sz w:val="22"/>
          <w:szCs w:val="22"/>
        </w:rPr>
      </w:pPr>
    </w:p>
    <w:p w:rsidR="00CD3969" w:rsidRDefault="00CD3969" w:rsidP="009E7D83">
      <w:pPr>
        <w:pStyle w:val="ListParagraph"/>
        <w:numPr>
          <w:ilvl w:val="0"/>
          <w:numId w:val="2"/>
        </w:numPr>
        <w:ind w:left="1418"/>
        <w:rPr>
          <w:rFonts w:ascii="Segoe UI" w:hAnsi="Segoe UI"/>
          <w:sz w:val="22"/>
          <w:szCs w:val="22"/>
        </w:rPr>
      </w:pPr>
      <w:r>
        <w:rPr>
          <w:rFonts w:ascii="Segoe UI" w:hAnsi="Segoe UI"/>
          <w:sz w:val="22"/>
          <w:szCs w:val="22"/>
        </w:rPr>
        <w:t>Artist can update their art work.</w:t>
      </w:r>
    </w:p>
    <w:p w:rsidR="00CD3969" w:rsidRPr="00CD3969" w:rsidRDefault="00CD3969" w:rsidP="00CD3969">
      <w:pPr>
        <w:pStyle w:val="ListParagraph"/>
        <w:rPr>
          <w:rFonts w:ascii="Segoe UI" w:hAnsi="Segoe UI"/>
          <w:sz w:val="22"/>
          <w:szCs w:val="22"/>
        </w:rPr>
      </w:pPr>
    </w:p>
    <w:p w:rsidR="00CD3969" w:rsidRDefault="00CD3969" w:rsidP="009E7D83">
      <w:pPr>
        <w:pStyle w:val="ListParagraph"/>
        <w:numPr>
          <w:ilvl w:val="0"/>
          <w:numId w:val="2"/>
        </w:numPr>
        <w:ind w:left="1418"/>
        <w:rPr>
          <w:rFonts w:ascii="Segoe UI" w:hAnsi="Segoe UI"/>
          <w:sz w:val="22"/>
          <w:szCs w:val="22"/>
        </w:rPr>
      </w:pPr>
      <w:r>
        <w:rPr>
          <w:rFonts w:ascii="Segoe UI" w:hAnsi="Segoe UI"/>
          <w:sz w:val="22"/>
          <w:szCs w:val="22"/>
        </w:rPr>
        <w:t>Artist can view other galleries.</w:t>
      </w:r>
    </w:p>
    <w:p w:rsidR="00CD3969" w:rsidRPr="00CD3969" w:rsidRDefault="00CD3969" w:rsidP="00CD3969">
      <w:pPr>
        <w:pStyle w:val="ListParagraph"/>
        <w:rPr>
          <w:rFonts w:ascii="Segoe UI" w:hAnsi="Segoe UI"/>
          <w:sz w:val="22"/>
          <w:szCs w:val="22"/>
        </w:rPr>
      </w:pPr>
    </w:p>
    <w:p w:rsidR="00CD3969" w:rsidRDefault="00CD3969" w:rsidP="009E7D83">
      <w:pPr>
        <w:pStyle w:val="ListParagraph"/>
        <w:numPr>
          <w:ilvl w:val="0"/>
          <w:numId w:val="2"/>
        </w:numPr>
        <w:ind w:left="1418"/>
        <w:rPr>
          <w:rFonts w:ascii="Segoe UI" w:hAnsi="Segoe UI"/>
          <w:sz w:val="22"/>
          <w:szCs w:val="22"/>
        </w:rPr>
      </w:pPr>
      <w:r>
        <w:rPr>
          <w:rFonts w:ascii="Segoe UI" w:hAnsi="Segoe UI"/>
          <w:sz w:val="22"/>
          <w:szCs w:val="22"/>
        </w:rPr>
        <w:t>Artist can modify information.</w:t>
      </w:r>
    </w:p>
    <w:p w:rsidR="00005CE4" w:rsidRDefault="00CD3969" w:rsidP="00CD3969">
      <w:pPr>
        <w:pStyle w:val="ListParagraph"/>
        <w:rPr>
          <w:rFonts w:ascii="Segoe UI" w:hAnsi="Segoe UI"/>
          <w:sz w:val="22"/>
          <w:szCs w:val="22"/>
        </w:rPr>
      </w:pPr>
      <w:r>
        <w:rPr>
          <w:rFonts w:ascii="Segoe UI" w:hAnsi="Segoe UI"/>
          <w:sz w:val="22"/>
          <w:szCs w:val="22"/>
        </w:rPr>
        <w:t xml:space="preserve"> </w:t>
      </w:r>
      <w:r>
        <w:rPr>
          <w:rFonts w:ascii="Segoe UI" w:hAnsi="Segoe UI"/>
          <w:sz w:val="22"/>
          <w:szCs w:val="22"/>
        </w:rPr>
        <w:tab/>
      </w:r>
      <w:r>
        <w:rPr>
          <w:rFonts w:ascii="Segoe UI" w:hAnsi="Segoe UI"/>
          <w:sz w:val="22"/>
          <w:szCs w:val="22"/>
        </w:rPr>
        <w:tab/>
      </w:r>
    </w:p>
    <w:p w:rsidR="00CD3969" w:rsidRPr="00CD3969" w:rsidRDefault="00CD3969" w:rsidP="00CD3969">
      <w:pPr>
        <w:pStyle w:val="ListParagraph"/>
        <w:rPr>
          <w:rFonts w:ascii="Segoe UI" w:hAnsi="Segoe UI"/>
          <w:sz w:val="22"/>
          <w:szCs w:val="22"/>
        </w:rPr>
      </w:pPr>
    </w:p>
    <w:p w:rsidR="00005CE4" w:rsidRDefault="00005CE4" w:rsidP="00772652">
      <w:pPr>
        <w:pStyle w:val="ListParagraph"/>
        <w:rPr>
          <w:rFonts w:ascii="Segoe UI" w:hAnsi="Segoe UI"/>
          <w:sz w:val="22"/>
          <w:szCs w:val="22"/>
        </w:rPr>
      </w:pPr>
    </w:p>
    <w:p w:rsidR="00756721" w:rsidRDefault="00756721"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9E7D83">
      <w:pPr>
        <w:pStyle w:val="Heading"/>
        <w:ind w:left="990" w:hanging="360"/>
      </w:pPr>
      <w:r>
        <w:lastRenderedPageBreak/>
        <w:t>3.2</w:t>
      </w:r>
      <w:r w:rsidR="00772652">
        <w:t xml:space="preserve"> </w:t>
      </w:r>
      <w:r w:rsidR="00CD3969">
        <w:t>Customer</w:t>
      </w:r>
      <w:r w:rsidR="00005CE4">
        <w:t xml:space="preserve"> Module</w:t>
      </w:r>
    </w:p>
    <w:p w:rsidR="00756721" w:rsidRPr="00756721" w:rsidRDefault="00CD3969"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w:t>
      </w:r>
      <w:r w:rsidR="009E7D83">
        <w:rPr>
          <w:rFonts w:ascii="Segoe UI" w:hAnsi="Segoe UI"/>
          <w:sz w:val="22"/>
          <w:szCs w:val="22"/>
        </w:rPr>
        <w:t xml:space="preserve"> can register and create his own account.</w:t>
      </w:r>
    </w:p>
    <w:p w:rsidR="00CD3969" w:rsidRDefault="00CD3969"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w:t>
      </w:r>
      <w:r>
        <w:rPr>
          <w:rFonts w:ascii="Segoe UI" w:hAnsi="Segoe UI"/>
          <w:sz w:val="22"/>
          <w:szCs w:val="22"/>
        </w:rPr>
        <w:t xml:space="preserve"> can delete account.</w:t>
      </w:r>
    </w:p>
    <w:p w:rsidR="00CD3969" w:rsidRDefault="00CD3969"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 can buy the products.</w:t>
      </w:r>
    </w:p>
    <w:p w:rsidR="00CD3969" w:rsidRDefault="00CD3969"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 can view art Galleries.</w:t>
      </w:r>
    </w:p>
    <w:p w:rsidR="00CD3969" w:rsidRDefault="00CD3969"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 can Review the artworks.</w:t>
      </w:r>
    </w:p>
    <w:p w:rsidR="008641CA" w:rsidRDefault="008641CA"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Customer will pay for product.</w:t>
      </w:r>
    </w:p>
    <w:p w:rsidR="00005CE4" w:rsidRPr="00756721" w:rsidRDefault="00005CE4" w:rsidP="00756721">
      <w:pPr>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756721">
      <w:pPr>
        <w:pStyle w:val="ListParagraph"/>
        <w:spacing w:line="360" w:lineRule="auto"/>
        <w:ind w:left="1418"/>
        <w:rPr>
          <w:rFonts w:ascii="Segoe UI" w:hAnsi="Segoe UI"/>
          <w:sz w:val="22"/>
          <w:szCs w:val="22"/>
        </w:rPr>
      </w:pPr>
    </w:p>
    <w:p w:rsidR="00844676" w:rsidRDefault="00ED3EB3"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Online Art Gallery</w:t>
      </w:r>
      <w:r w:rsidR="00772652">
        <w:rPr>
          <w:rFonts w:ascii="Segoe UI" w:hAnsi="Segoe UI"/>
          <w:sz w:val="22"/>
          <w:szCs w:val="22"/>
        </w:rPr>
        <w:t xml:space="preserve"> should provide all function to admin how to handle the System.</w:t>
      </w:r>
    </w:p>
    <w:p w:rsidR="00ED3EB3" w:rsidRDefault="00ED3EB3"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Admin can handle all the transactions.</w:t>
      </w:r>
    </w:p>
    <w:p w:rsidR="008641CA" w:rsidRPr="00ED3EB3" w:rsidRDefault="008641CA" w:rsidP="00756721">
      <w:pPr>
        <w:pStyle w:val="ListParagraph"/>
        <w:numPr>
          <w:ilvl w:val="0"/>
          <w:numId w:val="2"/>
        </w:numPr>
        <w:spacing w:line="360" w:lineRule="auto"/>
        <w:ind w:left="1418"/>
        <w:rPr>
          <w:rFonts w:ascii="Segoe UI" w:hAnsi="Segoe UI"/>
          <w:sz w:val="22"/>
          <w:szCs w:val="22"/>
        </w:rPr>
      </w:pPr>
      <w:r>
        <w:rPr>
          <w:rFonts w:ascii="Segoe UI" w:hAnsi="Segoe UI"/>
          <w:sz w:val="22"/>
          <w:szCs w:val="22"/>
        </w:rPr>
        <w:t>Admin can generate Bill.</w:t>
      </w:r>
    </w:p>
    <w:p w:rsidR="00844676" w:rsidRPr="00772652" w:rsidRDefault="00844676" w:rsidP="00844676">
      <w:pPr>
        <w:pStyle w:val="ListParagraph"/>
        <w:ind w:left="1418"/>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279F"/>
    <w:rsid w:val="00005CE4"/>
    <w:rsid w:val="00057A13"/>
    <w:rsid w:val="000766B0"/>
    <w:rsid w:val="000E6E7C"/>
    <w:rsid w:val="00103EBD"/>
    <w:rsid w:val="00115636"/>
    <w:rsid w:val="00131E32"/>
    <w:rsid w:val="00144020"/>
    <w:rsid w:val="0017522E"/>
    <w:rsid w:val="001951F3"/>
    <w:rsid w:val="001B7DCE"/>
    <w:rsid w:val="001D3716"/>
    <w:rsid w:val="002159EB"/>
    <w:rsid w:val="00257A5C"/>
    <w:rsid w:val="002A654C"/>
    <w:rsid w:val="002A6CEA"/>
    <w:rsid w:val="002C2BCF"/>
    <w:rsid w:val="00332F87"/>
    <w:rsid w:val="00384308"/>
    <w:rsid w:val="00414AB3"/>
    <w:rsid w:val="00416DB4"/>
    <w:rsid w:val="00422894"/>
    <w:rsid w:val="00442039"/>
    <w:rsid w:val="00490396"/>
    <w:rsid w:val="004A0671"/>
    <w:rsid w:val="004B75D4"/>
    <w:rsid w:val="004C6469"/>
    <w:rsid w:val="005E4112"/>
    <w:rsid w:val="00656BBB"/>
    <w:rsid w:val="006A37C1"/>
    <w:rsid w:val="006C6F39"/>
    <w:rsid w:val="00710FE0"/>
    <w:rsid w:val="007213B7"/>
    <w:rsid w:val="00756721"/>
    <w:rsid w:val="00767AA3"/>
    <w:rsid w:val="00772652"/>
    <w:rsid w:val="00783CE5"/>
    <w:rsid w:val="00844676"/>
    <w:rsid w:val="0085179F"/>
    <w:rsid w:val="008641CA"/>
    <w:rsid w:val="008A4A2F"/>
    <w:rsid w:val="008A5C51"/>
    <w:rsid w:val="008C7D13"/>
    <w:rsid w:val="00950F7C"/>
    <w:rsid w:val="009630A0"/>
    <w:rsid w:val="00995BDF"/>
    <w:rsid w:val="009A3DC8"/>
    <w:rsid w:val="009E7D83"/>
    <w:rsid w:val="00A12721"/>
    <w:rsid w:val="00A1368D"/>
    <w:rsid w:val="00AB1DAB"/>
    <w:rsid w:val="00AD3DB7"/>
    <w:rsid w:val="00B34969"/>
    <w:rsid w:val="00B52584"/>
    <w:rsid w:val="00C55E8D"/>
    <w:rsid w:val="00CD1F13"/>
    <w:rsid w:val="00CD235D"/>
    <w:rsid w:val="00CD3969"/>
    <w:rsid w:val="00D00D62"/>
    <w:rsid w:val="00D5469B"/>
    <w:rsid w:val="00D67865"/>
    <w:rsid w:val="00DE3688"/>
    <w:rsid w:val="00E94B9D"/>
    <w:rsid w:val="00ED3EB3"/>
    <w:rsid w:val="00ED78CC"/>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D25B1BC-006A-4E5A-9F5B-BF7BDCE6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customStyle="1" w:styleId="Standard">
    <w:name w:val="Standard"/>
    <w:rsid w:val="0000279F"/>
    <w:pPr>
      <w:suppressAutoHyphens/>
      <w:autoSpaceDN w:val="0"/>
      <w:textAlignment w:val="baseline"/>
    </w:pPr>
    <w:rPr>
      <w:rFonts w:ascii="Liberation Serif" w:eastAsia="Noto Sans CJK SC Regular"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01C0D-55CB-4E75-894A-D31BDF14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account</cp:lastModifiedBy>
  <cp:revision>2</cp:revision>
  <cp:lastPrinted>1899-12-31T18:30:00Z</cp:lastPrinted>
  <dcterms:created xsi:type="dcterms:W3CDTF">2022-07-25T05:52:00Z</dcterms:created>
  <dcterms:modified xsi:type="dcterms:W3CDTF">2022-07-25T05:52:00Z</dcterms:modified>
</cp:coreProperties>
</file>